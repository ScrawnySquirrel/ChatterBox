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52" w:rsidRPr="005F6595" w:rsidRDefault="005F6595" w:rsidP="00F24C4B">
      <w:pPr>
        <w:pStyle w:val="Title"/>
        <w:shd w:val="clear" w:color="auto" w:fill="F2F2F2" w:themeFill="background1" w:themeFillShade="F2"/>
        <w:rPr>
          <w:b/>
        </w:rPr>
      </w:pPr>
      <w:r w:rsidRPr="005F6595">
        <w:rPr>
          <w:b/>
        </w:rPr>
        <w:t>Linux chatter box</w:t>
      </w:r>
      <w:r>
        <w:rPr>
          <w:b/>
        </w:rPr>
        <w:t xml:space="preserve"> design</w:t>
      </w:r>
    </w:p>
    <w:p w:rsidR="00F24C4B" w:rsidRDefault="00F24C4B">
      <w:pPr>
        <w:pStyle w:val="Title"/>
      </w:pPr>
    </w:p>
    <w:p w:rsidR="005F6595" w:rsidRDefault="005F6595">
      <w:pPr>
        <w:pStyle w:val="Title"/>
      </w:pPr>
      <w:r>
        <w:t>Server Diagram</w:t>
      </w:r>
    </w:p>
    <w:p w:rsidR="005F6595" w:rsidRPr="005F6595" w:rsidRDefault="005F6595" w:rsidP="005F6595">
      <w:r>
        <w:object w:dxaOrig="9855" w:dyaOrig="10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89pt" o:ole="">
            <v:imagedata r:id="rId9" o:title=""/>
          </v:shape>
          <o:OLEObject Type="Embed" ProgID="Visio.Drawing.15" ShapeID="_x0000_i1025" DrawAspect="Content" ObjectID="_1520305071" r:id="rId10"/>
        </w:object>
      </w:r>
    </w:p>
    <w:p w:rsidR="003E7646" w:rsidRDefault="00FE2E52">
      <w:pPr>
        <w:pStyle w:val="Title"/>
      </w:pPr>
      <w:bookmarkStart w:id="0" w:name="_GoBack"/>
      <w:bookmarkEnd w:id="0"/>
      <w:r>
        <w:lastRenderedPageBreak/>
        <w:t>SERVER</w:t>
      </w:r>
      <w:r w:rsidR="008A4E4E">
        <w:t xml:space="preserve"> </w:t>
      </w:r>
      <w:r w:rsidR="00503447">
        <w:t>PSEUDO CODE</w:t>
      </w:r>
    </w:p>
    <w:p w:rsidR="00FE2E52" w:rsidRDefault="00503447" w:rsidP="00FE2E52">
      <w:pPr>
        <w:pStyle w:val="Heading1"/>
      </w:pPr>
      <w:r>
        <w:t>Linux server</w:t>
      </w:r>
    </w:p>
    <w:p w:rsidR="00FE2E52" w:rsidRDefault="00B34D45" w:rsidP="00FE2E52">
      <w:pPr>
        <w:pStyle w:val="Heading2"/>
      </w:pPr>
      <w:r>
        <w:t xml:space="preserve">function </w:t>
      </w:r>
      <w:r w:rsidR="00FE2E52">
        <w:t>Main</w:t>
      </w:r>
    </w:p>
    <w:p w:rsidR="00AF0990" w:rsidRDefault="00AF0990" w:rsidP="00AF0990">
      <w:pPr>
        <w:spacing w:before="60" w:after="100"/>
      </w:pPr>
      <w:r>
        <w:t xml:space="preserve">   Get port number</w:t>
      </w:r>
    </w:p>
    <w:p w:rsidR="00AF0990" w:rsidRDefault="00AF0990" w:rsidP="00AF0990">
      <w:pPr>
        <w:spacing w:before="60" w:after="100"/>
      </w:pPr>
      <w:r>
        <w:t xml:space="preserve">   Open file to write log</w:t>
      </w:r>
    </w:p>
    <w:p w:rsidR="00AF0990" w:rsidRDefault="00AF0990" w:rsidP="00AF0990">
      <w:pPr>
        <w:spacing w:before="60" w:after="100"/>
      </w:pPr>
      <w:r>
        <w:t xml:space="preserve">    Open socket</w:t>
      </w:r>
    </w:p>
    <w:p w:rsidR="00AF0990" w:rsidRDefault="00AF0990" w:rsidP="00AF0990">
      <w:pPr>
        <w:spacing w:before="60" w:after="100"/>
      </w:pPr>
      <w:r>
        <w:t xml:space="preserve">    </w:t>
      </w:r>
      <w:proofErr w:type="spellStart"/>
      <w:r>
        <w:t>Initizlie</w:t>
      </w:r>
      <w:proofErr w:type="spellEnd"/>
      <w:r>
        <w:t xml:space="preserve"> client list to save and </w:t>
      </w:r>
      <w:proofErr w:type="spellStart"/>
      <w:r>
        <w:t>FD_SET</w:t>
      </w:r>
      <w:proofErr w:type="spellEnd"/>
      <w:r>
        <w:t xml:space="preserve"> arrays for multiplexing</w:t>
      </w:r>
    </w:p>
    <w:p w:rsidR="00AF0990" w:rsidRDefault="00AF0990" w:rsidP="00AF0990">
      <w:pPr>
        <w:spacing w:before="60" w:after="100"/>
      </w:pPr>
      <w:r>
        <w:t xml:space="preserve">    Start multiplexing</w:t>
      </w:r>
    </w:p>
    <w:p w:rsidR="00AF0990" w:rsidRDefault="00AF0990" w:rsidP="00AF0990">
      <w:pPr>
        <w:spacing w:before="60" w:after="100"/>
      </w:pPr>
      <w:r>
        <w:t xml:space="preserve">    </w:t>
      </w:r>
      <w:r>
        <w:tab/>
        <w:t xml:space="preserve">Reset </w:t>
      </w:r>
      <w:proofErr w:type="spellStart"/>
      <w:r>
        <w:t>FD_SET</w:t>
      </w:r>
      <w:proofErr w:type="spellEnd"/>
    </w:p>
    <w:p w:rsidR="00AF0990" w:rsidRDefault="00AF0990" w:rsidP="00AF0990">
      <w:pPr>
        <w:spacing w:before="60" w:after="100"/>
      </w:pPr>
      <w:r>
        <w:t xml:space="preserve">   </w:t>
      </w:r>
      <w:r>
        <w:tab/>
        <w:t xml:space="preserve"> Accept connection and update client </w:t>
      </w:r>
      <w:proofErr w:type="gramStart"/>
      <w:r>
        <w:t>list  and</w:t>
      </w:r>
      <w:proofErr w:type="gramEnd"/>
      <w:r>
        <w:t xml:space="preserve"> update </w:t>
      </w:r>
      <w:proofErr w:type="spellStart"/>
      <w:r>
        <w:t>FD_SET</w:t>
      </w:r>
      <w:proofErr w:type="spellEnd"/>
    </w:p>
    <w:p w:rsidR="00AF0990" w:rsidRDefault="00AF0990" w:rsidP="00AF0990">
      <w:pPr>
        <w:spacing w:before="60" w:after="100"/>
      </w:pPr>
      <w:r>
        <w:t xml:space="preserve">   </w:t>
      </w:r>
      <w:r>
        <w:tab/>
        <w:t>If no more space for new user, send error message</w:t>
      </w:r>
    </w:p>
    <w:p w:rsidR="00AF0990" w:rsidRDefault="00AF0990" w:rsidP="00AF0990">
      <w:pPr>
        <w:spacing w:before="60" w:after="100"/>
      </w:pPr>
      <w:r>
        <w:tab/>
        <w:t>Check user, and if multiplex signal is detected, receive message</w:t>
      </w:r>
    </w:p>
    <w:p w:rsidR="00AF0990" w:rsidRDefault="00AF0990" w:rsidP="00AF0990">
      <w:pPr>
        <w:spacing w:before="60" w:after="100"/>
      </w:pPr>
      <w:r>
        <w:tab/>
        <w:t xml:space="preserve">Check message type and convert message and make </w:t>
      </w:r>
      <w:proofErr w:type="spellStart"/>
      <w:r>
        <w:t>sender</w:t>
      </w:r>
      <w:proofErr w:type="spellEnd"/>
      <w:r>
        <w:t xml:space="preserve"> thread </w:t>
      </w:r>
    </w:p>
    <w:p w:rsidR="00AF0990" w:rsidRDefault="00AF0990" w:rsidP="00AF0990">
      <w:pPr>
        <w:spacing w:before="60" w:after="100"/>
      </w:pPr>
      <w:r>
        <w:tab/>
        <w:t xml:space="preserve">Save log using received message    </w:t>
      </w:r>
    </w:p>
    <w:p w:rsidR="00FE2E52" w:rsidRDefault="002C52BD" w:rsidP="002C52BD">
      <w:pPr>
        <w:spacing w:before="60" w:after="100"/>
      </w:pPr>
      <w:r>
        <w:tab/>
        <w:t>If type is quit, close socket</w:t>
      </w:r>
    </w:p>
    <w:p w:rsidR="002C52BD" w:rsidRDefault="002C52BD" w:rsidP="002C52BD">
      <w:pPr>
        <w:spacing w:before="60" w:after="100"/>
      </w:pPr>
    </w:p>
    <w:p w:rsidR="00FE2E52" w:rsidRDefault="00B34D45" w:rsidP="00FE2E52">
      <w:pPr>
        <w:pStyle w:val="Heading2"/>
      </w:pPr>
      <w:r>
        <w:t xml:space="preserve">function </w:t>
      </w:r>
      <w:r w:rsidR="002C52BD">
        <w:t>open socket</w:t>
      </w:r>
    </w:p>
    <w:p w:rsidR="00FE2E52" w:rsidRDefault="00FE2E52" w:rsidP="002C52BD">
      <w:pPr>
        <w:spacing w:before="60" w:after="100"/>
      </w:pPr>
      <w:r>
        <w:t xml:space="preserve">    </w:t>
      </w:r>
      <w:r w:rsidR="002C52BD">
        <w:t xml:space="preserve">Create socket and initialize socket </w:t>
      </w:r>
      <w:r w:rsidR="00D31C14">
        <w:t>option to</w:t>
      </w:r>
      <w:r w:rsidR="002C52BD">
        <w:t xml:space="preserve"> possible to be reused immediately</w:t>
      </w:r>
    </w:p>
    <w:p w:rsidR="002C52BD" w:rsidRDefault="002C52BD" w:rsidP="002C52BD">
      <w:pPr>
        <w:spacing w:before="60" w:after="100"/>
      </w:pPr>
      <w:r>
        <w:t xml:space="preserve">    Initialize address information</w:t>
      </w:r>
    </w:p>
    <w:p w:rsidR="002C52BD" w:rsidRDefault="002C52BD" w:rsidP="002C52BD">
      <w:pPr>
        <w:spacing w:before="60" w:after="100"/>
      </w:pPr>
      <w:r>
        <w:t xml:space="preserve">    Bind socket</w:t>
      </w:r>
    </w:p>
    <w:p w:rsidR="002C52BD" w:rsidRDefault="002C52BD" w:rsidP="002C52BD">
      <w:pPr>
        <w:spacing w:before="60" w:after="100"/>
      </w:pPr>
      <w:r>
        <w:t xml:space="preserve">     Listen socket</w:t>
      </w:r>
    </w:p>
    <w:p w:rsidR="002C52BD" w:rsidRDefault="002C52BD" w:rsidP="002C52BD">
      <w:pPr>
        <w:spacing w:before="60" w:after="100"/>
      </w:pPr>
    </w:p>
    <w:p w:rsidR="00FE2E52" w:rsidRDefault="00B34D45" w:rsidP="00FE2E52">
      <w:pPr>
        <w:pStyle w:val="Heading2"/>
      </w:pPr>
      <w:r>
        <w:t xml:space="preserve">function </w:t>
      </w:r>
      <w:r w:rsidR="002C52BD">
        <w:t>receive message</w:t>
      </w:r>
    </w:p>
    <w:p w:rsidR="00FE2E52" w:rsidRDefault="00FE2E52" w:rsidP="002C52BD">
      <w:pPr>
        <w:spacing w:before="60" w:after="100"/>
      </w:pPr>
      <w:r>
        <w:t xml:space="preserve">   </w:t>
      </w:r>
      <w:r w:rsidR="002C52BD">
        <w:t>Receive message structure</w:t>
      </w:r>
    </w:p>
    <w:p w:rsidR="002C52BD" w:rsidRDefault="002C52BD" w:rsidP="002C52BD">
      <w:pPr>
        <w:spacing w:before="60" w:after="100"/>
      </w:pPr>
      <w:r>
        <w:t xml:space="preserve">    Check type of message structure</w:t>
      </w:r>
    </w:p>
    <w:p w:rsidR="002C52BD" w:rsidRDefault="002C52BD" w:rsidP="002C52BD">
      <w:pPr>
        <w:spacing w:before="60" w:after="100"/>
      </w:pPr>
      <w:r>
        <w:tab/>
        <w:t>If connect type, reset user name and send user list</w:t>
      </w:r>
    </w:p>
    <w:p w:rsidR="002C52BD" w:rsidRDefault="002C52BD" w:rsidP="002C52BD">
      <w:pPr>
        <w:spacing w:before="60" w:after="100"/>
      </w:pPr>
      <w:r>
        <w:tab/>
        <w:t>Generate send message depending on the type.</w:t>
      </w:r>
    </w:p>
    <w:p w:rsidR="002C52BD" w:rsidRDefault="002C52BD" w:rsidP="00FE2E52"/>
    <w:p w:rsidR="002C52BD" w:rsidRDefault="002C52BD">
      <w:r>
        <w:br w:type="page"/>
      </w:r>
    </w:p>
    <w:p w:rsidR="00FE2E52" w:rsidRDefault="00B34D45" w:rsidP="002C52BD">
      <w:pPr>
        <w:pStyle w:val="Heading2"/>
      </w:pPr>
      <w:r>
        <w:lastRenderedPageBreak/>
        <w:t xml:space="preserve">function </w:t>
      </w:r>
      <w:proofErr w:type="spellStart"/>
      <w:r w:rsidR="002C52BD">
        <w:t>initClientInfo</w:t>
      </w:r>
      <w:proofErr w:type="spellEnd"/>
    </w:p>
    <w:p w:rsidR="002C52BD" w:rsidRDefault="002C52BD" w:rsidP="002C52BD">
      <w:pPr>
        <w:spacing w:before="60" w:after="100"/>
      </w:pPr>
      <w:r>
        <w:t xml:space="preserve">    Initialize a client socket number and name on the </w:t>
      </w:r>
      <w:proofErr w:type="spellStart"/>
      <w:r>
        <w:t>clientList</w:t>
      </w:r>
      <w:proofErr w:type="spellEnd"/>
      <w:r>
        <w:t xml:space="preserve"> array </w:t>
      </w:r>
    </w:p>
    <w:p w:rsidR="002C52BD" w:rsidRDefault="002C52BD" w:rsidP="002C52BD">
      <w:pPr>
        <w:spacing w:before="60" w:after="100"/>
      </w:pPr>
    </w:p>
    <w:p w:rsidR="002C52BD" w:rsidRDefault="00B34D45" w:rsidP="002C52BD">
      <w:pPr>
        <w:pStyle w:val="Heading2"/>
      </w:pPr>
      <w:r>
        <w:t xml:space="preserve">function </w:t>
      </w:r>
      <w:proofErr w:type="spellStart"/>
      <w:r w:rsidR="002C52BD">
        <w:t>CreateMessage</w:t>
      </w:r>
      <w:proofErr w:type="spellEnd"/>
    </w:p>
    <w:p w:rsidR="002C52BD" w:rsidRDefault="002C52BD" w:rsidP="002C52BD">
      <w:pPr>
        <w:spacing w:before="60" w:after="100"/>
      </w:pPr>
      <w:r>
        <w:t xml:space="preserve">    Add user name from client list and fill message structure using information parameters</w:t>
      </w:r>
    </w:p>
    <w:p w:rsidR="002C52BD" w:rsidRDefault="002C52BD" w:rsidP="002C52BD">
      <w:pPr>
        <w:spacing w:before="60" w:after="100"/>
      </w:pPr>
    </w:p>
    <w:p w:rsidR="002C52BD" w:rsidRDefault="00B34D45" w:rsidP="002C52BD">
      <w:pPr>
        <w:pStyle w:val="Heading2"/>
      </w:pPr>
      <w:r>
        <w:t xml:space="preserve">function </w:t>
      </w:r>
      <w:proofErr w:type="spellStart"/>
      <w:r w:rsidR="002C52BD">
        <w:t>sendList</w:t>
      </w:r>
      <w:proofErr w:type="spellEnd"/>
      <w:r w:rsidR="002C52BD">
        <w:t xml:space="preserve"> </w:t>
      </w:r>
    </w:p>
    <w:p w:rsidR="002C52BD" w:rsidRDefault="002C52BD" w:rsidP="002C52BD">
      <w:pPr>
        <w:spacing w:before="60" w:after="100"/>
      </w:pPr>
      <w:r>
        <w:t xml:space="preserve">    Send a list of client users</w:t>
      </w:r>
    </w:p>
    <w:p w:rsidR="002C52BD" w:rsidRDefault="002C52BD" w:rsidP="002C52BD">
      <w:pPr>
        <w:spacing w:before="60" w:after="100"/>
      </w:pPr>
    </w:p>
    <w:p w:rsidR="002C52BD" w:rsidRDefault="00B34D45" w:rsidP="002C52BD">
      <w:pPr>
        <w:pStyle w:val="Heading2"/>
      </w:pPr>
      <w:r>
        <w:t xml:space="preserve">function </w:t>
      </w:r>
      <w:r w:rsidR="002C52BD">
        <w:t>Write message</w:t>
      </w:r>
    </w:p>
    <w:p w:rsidR="002C52BD" w:rsidRDefault="002C52BD" w:rsidP="00D31C14">
      <w:pPr>
        <w:spacing w:before="60" w:after="100"/>
      </w:pPr>
      <w:r>
        <w:t xml:space="preserve">    Check whole client list</w:t>
      </w:r>
      <w:r w:rsidR="00D31C14">
        <w:t xml:space="preserve"> from first to last index </w:t>
      </w:r>
    </w:p>
    <w:p w:rsidR="002C52BD" w:rsidRDefault="002C52BD" w:rsidP="00D31C14">
      <w:pPr>
        <w:spacing w:before="60" w:after="100"/>
      </w:pPr>
      <w:r>
        <w:tab/>
        <w:t>If client name is same with message client name, not send</w:t>
      </w:r>
    </w:p>
    <w:p w:rsidR="002C52BD" w:rsidRDefault="002C52BD" w:rsidP="00D31C14">
      <w:pPr>
        <w:spacing w:before="60" w:after="100"/>
      </w:pPr>
      <w:r>
        <w:tab/>
        <w:t xml:space="preserve">If it is not empty array of </w:t>
      </w:r>
      <w:proofErr w:type="spellStart"/>
      <w:r>
        <w:t>clientList</w:t>
      </w:r>
      <w:proofErr w:type="spellEnd"/>
      <w:r>
        <w:t>, send message to the client</w:t>
      </w:r>
    </w:p>
    <w:p w:rsidR="002C52BD" w:rsidRDefault="002C52BD" w:rsidP="00D31C14">
      <w:pPr>
        <w:spacing w:before="60" w:after="100"/>
      </w:pPr>
      <w:r>
        <w:tab/>
        <w:t>If it is connect or quit message, send client list to update</w:t>
      </w:r>
    </w:p>
    <w:p w:rsidR="002C52BD" w:rsidRDefault="002C52BD" w:rsidP="00D31C14">
      <w:pPr>
        <w:spacing w:before="60" w:after="100"/>
      </w:pPr>
    </w:p>
    <w:p w:rsidR="00D31C14" w:rsidRDefault="00D31C14" w:rsidP="00D31C14">
      <w:pPr>
        <w:spacing w:before="60" w:after="100"/>
      </w:pPr>
    </w:p>
    <w:p w:rsidR="00D31C14" w:rsidRDefault="00B34D45" w:rsidP="00D31C14">
      <w:pPr>
        <w:pStyle w:val="Heading2"/>
      </w:pPr>
      <w:r>
        <w:t xml:space="preserve">function </w:t>
      </w:r>
      <w:proofErr w:type="spellStart"/>
      <w:r w:rsidR="00D31C14">
        <w:t>writeOne</w:t>
      </w:r>
      <w:proofErr w:type="spellEnd"/>
    </w:p>
    <w:p w:rsidR="00D31C14" w:rsidRDefault="00D31C14" w:rsidP="00D31C14">
      <w:pPr>
        <w:spacing w:before="60" w:after="100"/>
      </w:pPr>
      <w:r>
        <w:tab/>
      </w:r>
      <w:proofErr w:type="gramStart"/>
      <w:r>
        <w:t>send</w:t>
      </w:r>
      <w:proofErr w:type="gramEnd"/>
      <w:r>
        <w:t xml:space="preserve"> message to only 1 client</w:t>
      </w:r>
    </w:p>
    <w:p w:rsidR="00D31C14" w:rsidRDefault="00D31C14" w:rsidP="00D31C14">
      <w:pPr>
        <w:spacing w:before="60" w:after="100"/>
      </w:pPr>
    </w:p>
    <w:p w:rsidR="00D31C14" w:rsidRDefault="00B34D45" w:rsidP="00D31C14">
      <w:pPr>
        <w:pStyle w:val="Heading2"/>
      </w:pPr>
      <w:r>
        <w:t xml:space="preserve">function </w:t>
      </w:r>
      <w:r w:rsidR="00D31C14">
        <w:t xml:space="preserve">display </w:t>
      </w:r>
      <w:r w:rsidR="00D31C14" w:rsidRPr="00D31C14">
        <w:t>List</w:t>
      </w:r>
    </w:p>
    <w:p w:rsidR="002C52BD" w:rsidRPr="002C52BD" w:rsidRDefault="00D31C14" w:rsidP="00D31C14">
      <w:pPr>
        <w:spacing w:before="60" w:after="100"/>
      </w:pPr>
      <w:r>
        <w:tab/>
      </w:r>
      <w:proofErr w:type="gramStart"/>
      <w:r>
        <w:t>if</w:t>
      </w:r>
      <w:proofErr w:type="gramEnd"/>
      <w:r>
        <w:t xml:space="preserve"> the client list is not empty, display name and socket number</w:t>
      </w:r>
      <w:r w:rsidR="002C52BD">
        <w:br w:type="page"/>
      </w:r>
    </w:p>
    <w:p w:rsidR="00FE2E52" w:rsidRDefault="005F6595" w:rsidP="00FE2E52">
      <w:pPr>
        <w:pStyle w:val="Title"/>
      </w:pPr>
      <w:r>
        <w:lastRenderedPageBreak/>
        <w:t>client diagram</w:t>
      </w:r>
    </w:p>
    <w:p w:rsidR="00AF0990" w:rsidRPr="00AF0990" w:rsidRDefault="00AF0990" w:rsidP="00AF0990"/>
    <w:p w:rsidR="00FE2E52" w:rsidRDefault="005F6595" w:rsidP="00FE2E52">
      <w:pPr>
        <w:pStyle w:val="Title"/>
        <w:jc w:val="center"/>
      </w:pPr>
      <w:r>
        <w:object w:dxaOrig="7786" w:dyaOrig="10546">
          <v:shape id="_x0000_i1026" type="#_x0000_t75" style="width:389.3pt;height:527.3pt" o:ole="">
            <v:imagedata r:id="rId11" o:title=""/>
          </v:shape>
          <o:OLEObject Type="Embed" ProgID="Visio.Drawing.15" ShapeID="_x0000_i1026" DrawAspect="Content" ObjectID="_1520305072" r:id="rId12"/>
        </w:object>
      </w:r>
    </w:p>
    <w:p w:rsidR="00AF0990" w:rsidRDefault="00AF0990">
      <w:pPr>
        <w:rPr>
          <w:rFonts w:asciiTheme="majorHAnsi" w:eastAsiaTheme="majorEastAsia" w:hAnsiTheme="majorHAnsi" w:cstheme="majorBidi"/>
          <w:caps/>
          <w:color w:val="335B74" w:themeColor="text2"/>
          <w:spacing w:val="10"/>
          <w:sz w:val="52"/>
          <w:szCs w:val="52"/>
        </w:rPr>
      </w:pPr>
      <w:r>
        <w:br w:type="page"/>
      </w:r>
    </w:p>
    <w:p w:rsidR="00FE2E52" w:rsidRDefault="00AF0990" w:rsidP="00FE2E52">
      <w:pPr>
        <w:pStyle w:val="Title"/>
      </w:pPr>
      <w:r>
        <w:lastRenderedPageBreak/>
        <w:t>client</w:t>
      </w:r>
      <w:r w:rsidR="00FE2E52">
        <w:t xml:space="preserve"> </w:t>
      </w:r>
      <w:r w:rsidR="00503447">
        <w:t>PSEUDO CODE</w:t>
      </w:r>
    </w:p>
    <w:p w:rsidR="00B52025" w:rsidRDefault="00D31C14" w:rsidP="00B52025">
      <w:pPr>
        <w:pStyle w:val="Heading1"/>
      </w:pPr>
      <w:proofErr w:type="spellStart"/>
      <w:r>
        <w:t>clientsrc</w:t>
      </w:r>
      <w:proofErr w:type="spellEnd"/>
      <w:r>
        <w:t xml:space="preserve"> class function</w:t>
      </w:r>
    </w:p>
    <w:p w:rsidR="00B52025" w:rsidRDefault="00D31C14" w:rsidP="00B52025">
      <w:pPr>
        <w:pStyle w:val="Heading2"/>
      </w:pPr>
      <w:r>
        <w:t>constructor</w:t>
      </w:r>
    </w:p>
    <w:p w:rsidR="00B52025" w:rsidRDefault="00D31C14" w:rsidP="00D31C14">
      <w:pPr>
        <w:spacing w:after="0"/>
      </w:pPr>
      <w:r>
        <w:t>Initialize parent object for UI</w:t>
      </w:r>
    </w:p>
    <w:p w:rsidR="00503447" w:rsidRDefault="00503447" w:rsidP="00D31C14">
      <w:pPr>
        <w:spacing w:after="0"/>
      </w:pPr>
    </w:p>
    <w:p w:rsidR="00B52025" w:rsidRDefault="00B52025" w:rsidP="00B52025">
      <w:pPr>
        <w:pStyle w:val="Heading2"/>
      </w:pPr>
      <w:r>
        <w:t xml:space="preserve">function </w:t>
      </w:r>
      <w:proofErr w:type="spellStart"/>
      <w:r w:rsidR="00D31C14">
        <w:t>clientstart</w:t>
      </w:r>
      <w:proofErr w:type="spellEnd"/>
    </w:p>
    <w:p w:rsidR="004B5CDD" w:rsidRDefault="00D31C14" w:rsidP="00503447">
      <w:pPr>
        <w:spacing w:before="100" w:after="0"/>
      </w:pPr>
      <w:r>
        <w:t>Create socket</w:t>
      </w:r>
    </w:p>
    <w:p w:rsidR="00D31C14" w:rsidRDefault="00D31C14" w:rsidP="00503447">
      <w:pPr>
        <w:spacing w:before="100" w:after="0"/>
      </w:pPr>
      <w:r>
        <w:t xml:space="preserve">Initialize socket address </w:t>
      </w:r>
    </w:p>
    <w:p w:rsidR="00D31C14" w:rsidRDefault="00D31C14" w:rsidP="00503447">
      <w:pPr>
        <w:spacing w:before="100" w:after="0"/>
      </w:pPr>
      <w:r>
        <w:t>Connect to the server</w:t>
      </w:r>
    </w:p>
    <w:p w:rsidR="00D31C14" w:rsidRDefault="00D31C14" w:rsidP="00503447">
      <w:pPr>
        <w:spacing w:before="100" w:after="0"/>
      </w:pPr>
      <w:r>
        <w:t>Send personal information</w:t>
      </w:r>
    </w:p>
    <w:p w:rsidR="00D31C14" w:rsidRDefault="00D31C14" w:rsidP="00503447">
      <w:pPr>
        <w:spacing w:before="100" w:after="0"/>
      </w:pPr>
      <w:r>
        <w:t>Receive user list</w:t>
      </w:r>
    </w:p>
    <w:p w:rsidR="00FE2E9C" w:rsidRDefault="00D31C14" w:rsidP="00503447">
      <w:pPr>
        <w:spacing w:before="100" w:after="0"/>
      </w:pPr>
      <w:r>
        <w:t>Create thread to receive message asynchronously</w:t>
      </w:r>
    </w:p>
    <w:p w:rsidR="00503447" w:rsidRDefault="00503447" w:rsidP="00503447">
      <w:pPr>
        <w:spacing w:before="100" w:after="0"/>
      </w:pPr>
    </w:p>
    <w:p w:rsidR="00FE2E9C" w:rsidRDefault="00B34D45" w:rsidP="00FE2E9C">
      <w:pPr>
        <w:pStyle w:val="Heading2"/>
      </w:pPr>
      <w:r>
        <w:t xml:space="preserve">function </w:t>
      </w:r>
      <w:proofErr w:type="spellStart"/>
      <w:r w:rsidR="00FE2E9C">
        <w:t>sendPersonalInfo</w:t>
      </w:r>
      <w:proofErr w:type="spellEnd"/>
    </w:p>
    <w:p w:rsidR="00FE2E9C" w:rsidRDefault="00FE2E9C" w:rsidP="00503447">
      <w:pPr>
        <w:spacing w:before="100" w:after="0"/>
      </w:pPr>
      <w:r>
        <w:t>Read nickname of client user and make structure which is CONN type</w:t>
      </w:r>
    </w:p>
    <w:p w:rsidR="00503447" w:rsidRDefault="00503447" w:rsidP="00503447">
      <w:pPr>
        <w:spacing w:before="100" w:after="0"/>
      </w:pPr>
    </w:p>
    <w:p w:rsidR="00FE2E9C" w:rsidRDefault="00B34D45" w:rsidP="00FE2E9C">
      <w:pPr>
        <w:pStyle w:val="Heading2"/>
      </w:pPr>
      <w:r>
        <w:t xml:space="preserve">function </w:t>
      </w:r>
      <w:proofErr w:type="spellStart"/>
      <w:r w:rsidR="00FE2E9C">
        <w:t>createMessage</w:t>
      </w:r>
      <w:proofErr w:type="spellEnd"/>
    </w:p>
    <w:p w:rsidR="00FE2E9C" w:rsidRDefault="00FE2E9C" w:rsidP="00503447">
      <w:pPr>
        <w:spacing w:before="100" w:after="0"/>
      </w:pPr>
      <w:r>
        <w:t xml:space="preserve"> Fill message structure using input information</w:t>
      </w:r>
    </w:p>
    <w:p w:rsidR="00FE2E9C" w:rsidRDefault="00FE2E9C" w:rsidP="00503447">
      <w:pPr>
        <w:spacing w:before="100" w:after="0"/>
      </w:pPr>
      <w:r>
        <w:t>Write message</w:t>
      </w:r>
    </w:p>
    <w:p w:rsidR="00FE2E9C" w:rsidRDefault="00B34D45" w:rsidP="00503447">
      <w:pPr>
        <w:spacing w:before="100" w:after="0"/>
        <w:ind w:firstLine="720"/>
      </w:pPr>
      <w:proofErr w:type="gramStart"/>
      <w:r>
        <w:t>write</w:t>
      </w:r>
      <w:proofErr w:type="gramEnd"/>
      <w:r>
        <w:t xml:space="preserve"> message structure with type info</w:t>
      </w:r>
    </w:p>
    <w:p w:rsidR="00B34D45" w:rsidRDefault="00B34D45" w:rsidP="00503447">
      <w:pPr>
        <w:spacing w:before="100" w:after="0"/>
        <w:ind w:firstLine="720"/>
      </w:pPr>
      <w:proofErr w:type="gramStart"/>
      <w:r>
        <w:t>if</w:t>
      </w:r>
      <w:proofErr w:type="gramEnd"/>
      <w:r>
        <w:t xml:space="preserve"> type is quite, close socket</w:t>
      </w:r>
    </w:p>
    <w:p w:rsidR="00503447" w:rsidRDefault="00503447">
      <w:r>
        <w:br w:type="page"/>
      </w:r>
    </w:p>
    <w:p w:rsidR="00B52025" w:rsidRDefault="00B34D45" w:rsidP="00B52025">
      <w:pPr>
        <w:pStyle w:val="Heading1"/>
      </w:pPr>
      <w:r>
        <w:lastRenderedPageBreak/>
        <w:t>non class functions</w:t>
      </w:r>
    </w:p>
    <w:p w:rsidR="00B52025" w:rsidRDefault="00B52025" w:rsidP="00B52025">
      <w:pPr>
        <w:pStyle w:val="Heading2"/>
      </w:pPr>
      <w:r>
        <w:t xml:space="preserve">function </w:t>
      </w:r>
      <w:proofErr w:type="spellStart"/>
      <w:r w:rsidR="00B34D45">
        <w:t>recvlist</w:t>
      </w:r>
      <w:proofErr w:type="spellEnd"/>
    </w:p>
    <w:p w:rsidR="00B52025" w:rsidRDefault="00B34D45" w:rsidP="00503447">
      <w:pPr>
        <w:pStyle w:val="NoSpacing"/>
        <w:spacing w:before="100"/>
      </w:pPr>
      <w:r>
        <w:t>Receive message as a client structure type</w:t>
      </w:r>
    </w:p>
    <w:p w:rsidR="00B34D45" w:rsidRDefault="00B34D45" w:rsidP="00503447">
      <w:pPr>
        <w:pStyle w:val="NoSpacing"/>
        <w:spacing w:before="100"/>
      </w:pPr>
      <w:r>
        <w:t>Display the list of client users.</w:t>
      </w:r>
    </w:p>
    <w:p w:rsidR="00B34D45" w:rsidRDefault="00B34D45" w:rsidP="00503447">
      <w:pPr>
        <w:pStyle w:val="NoSpacing"/>
        <w:spacing w:before="60"/>
      </w:pPr>
    </w:p>
    <w:p w:rsidR="00B52025" w:rsidRDefault="00B52025" w:rsidP="00B52025">
      <w:pPr>
        <w:pStyle w:val="Heading2"/>
      </w:pPr>
      <w:r>
        <w:t xml:space="preserve">function </w:t>
      </w:r>
      <w:proofErr w:type="spellStart"/>
      <w:r w:rsidR="00B34D45">
        <w:t>readmsg</w:t>
      </w:r>
      <w:proofErr w:type="spellEnd"/>
    </w:p>
    <w:p w:rsidR="00B34D45" w:rsidRDefault="00B34D45" w:rsidP="00503447">
      <w:pPr>
        <w:spacing w:before="100" w:after="0"/>
      </w:pPr>
      <w:r>
        <w:t>Keep read message</w:t>
      </w:r>
    </w:p>
    <w:p w:rsidR="00B34D45" w:rsidRDefault="00B34D45" w:rsidP="00503447">
      <w:pPr>
        <w:spacing w:before="100" w:after="0"/>
      </w:pPr>
      <w:r>
        <w:tab/>
        <w:t>Check message type</w:t>
      </w:r>
    </w:p>
    <w:p w:rsidR="00B34D45" w:rsidRDefault="00B34D45" w:rsidP="00503447">
      <w:pPr>
        <w:spacing w:before="100" w:after="0"/>
      </w:pPr>
      <w:r>
        <w:tab/>
        <w:t>If message type is ‘connect’ or ‘quit’ receive client list</w:t>
      </w:r>
    </w:p>
    <w:p w:rsidR="00B34D45" w:rsidRDefault="00B34D45" w:rsidP="00503447">
      <w:pPr>
        <w:spacing w:before="100" w:after="0"/>
      </w:pPr>
      <w:r>
        <w:tab/>
        <w:t>Else display message with user name</w:t>
      </w:r>
    </w:p>
    <w:sectPr w:rsidR="00B34D45" w:rsidSect="00F24C4B">
      <w:headerReference w:type="default" r:id="rId13"/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99E" w:rsidRDefault="0006799E">
      <w:pPr>
        <w:spacing w:after="0" w:line="240" w:lineRule="auto"/>
      </w:pPr>
      <w:r>
        <w:separator/>
      </w:r>
    </w:p>
  </w:endnote>
  <w:endnote w:type="continuationSeparator" w:id="0">
    <w:p w:rsidR="0006799E" w:rsidRDefault="0006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99E" w:rsidRDefault="0006799E">
      <w:pPr>
        <w:spacing w:after="0" w:line="240" w:lineRule="auto"/>
      </w:pPr>
      <w:r>
        <w:separator/>
      </w:r>
    </w:p>
  </w:footnote>
  <w:footnote w:type="continuationSeparator" w:id="0">
    <w:p w:rsidR="0006799E" w:rsidRDefault="00067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C4B" w:rsidRDefault="00F24C4B">
    <w:pPr>
      <w:pStyle w:val="Header"/>
    </w:pPr>
    <w:r>
      <w:rPr>
        <w:noProof/>
        <w:lang w:val="en-CA" w:eastAsia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4C4B" w:rsidRPr="00F24C4B" w:rsidRDefault="00F24C4B" w:rsidP="00F24C4B">
                          <w:pPr>
                            <w:spacing w:after="0" w:line="240" w:lineRule="auto"/>
                            <w:jc w:val="both"/>
                            <w:rPr>
                              <w:b/>
                              <w:noProof/>
                            </w:rPr>
                          </w:pPr>
                          <w:r w:rsidRPr="00F24C4B">
                            <w:rPr>
                              <w:b/>
                              <w:noProof/>
                            </w:rPr>
                            <w:t xml:space="preserve">Design :Linux Chatter Box    </w:t>
                          </w:r>
                          <w:r w:rsidRPr="00F24C4B">
                            <w:rPr>
                              <w:b/>
                              <w:noProof/>
                            </w:rPr>
                            <w:tab/>
                          </w:r>
                          <w:r w:rsidRPr="00F24C4B">
                            <w:rPr>
                              <w:b/>
                              <w:noProof/>
                            </w:rPr>
                            <w:tab/>
                          </w:r>
                          <w:r w:rsidRPr="00F24C4B">
                            <w:rPr>
                              <w:b/>
                              <w:noProof/>
                            </w:rPr>
                            <w:tab/>
                          </w:r>
                          <w:r w:rsidRPr="00F24C4B">
                            <w:rPr>
                              <w:b/>
                              <w:noProof/>
                            </w:rPr>
                            <w:tab/>
                          </w:r>
                          <w:r w:rsidRPr="00F24C4B">
                            <w:rPr>
                              <w:b/>
                              <w:noProof/>
                            </w:rPr>
                            <w:tab/>
                            <w:t xml:space="preserve">          </w:t>
                          </w:r>
                          <w:r>
                            <w:rPr>
                              <w:b/>
                              <w:noProof/>
                            </w:rPr>
                            <w:t xml:space="preserve">  </w:t>
                          </w:r>
                          <w:r w:rsidRPr="00F24C4B">
                            <w:rPr>
                              <w:b/>
                              <w:noProof/>
                            </w:rPr>
                            <w:t>[ Gabriel Lee , Eunwon Moon]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F24C4B" w:rsidRPr="00F24C4B" w:rsidRDefault="00F24C4B" w:rsidP="00F24C4B">
                    <w:pPr>
                      <w:spacing w:after="0" w:line="240" w:lineRule="auto"/>
                      <w:jc w:val="both"/>
                      <w:rPr>
                        <w:b/>
                        <w:noProof/>
                      </w:rPr>
                    </w:pPr>
                    <w:r w:rsidRPr="00F24C4B">
                      <w:rPr>
                        <w:b/>
                        <w:noProof/>
                      </w:rPr>
                      <w:t xml:space="preserve">Design :Linux Chatter Box    </w:t>
                    </w:r>
                    <w:r w:rsidRPr="00F24C4B">
                      <w:rPr>
                        <w:b/>
                        <w:noProof/>
                      </w:rPr>
                      <w:tab/>
                    </w:r>
                    <w:r w:rsidRPr="00F24C4B">
                      <w:rPr>
                        <w:b/>
                        <w:noProof/>
                      </w:rPr>
                      <w:tab/>
                    </w:r>
                    <w:r w:rsidRPr="00F24C4B">
                      <w:rPr>
                        <w:b/>
                        <w:noProof/>
                      </w:rPr>
                      <w:tab/>
                    </w:r>
                    <w:r w:rsidRPr="00F24C4B">
                      <w:rPr>
                        <w:b/>
                        <w:noProof/>
                      </w:rPr>
                      <w:tab/>
                    </w:r>
                    <w:r w:rsidRPr="00F24C4B">
                      <w:rPr>
                        <w:b/>
                        <w:noProof/>
                      </w:rPr>
                      <w:tab/>
                      <w:t xml:space="preserve">          </w:t>
                    </w:r>
                    <w:r>
                      <w:rPr>
                        <w:b/>
                        <w:noProof/>
                      </w:rPr>
                      <w:t xml:space="preserve">  </w:t>
                    </w:r>
                    <w:r w:rsidRPr="00F24C4B">
                      <w:rPr>
                        <w:b/>
                        <w:noProof/>
                      </w:rPr>
                      <w:t>[ Gabriel Lee , Eunwon Moon]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CA" w:eastAsia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24C4B" w:rsidRDefault="00F24C4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24C4B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0c7c5 [1945]" stroked="f">
              <v:textbox style="mso-fit-shape-to-text:t" inset=",0,,0">
                <w:txbxContent>
                  <w:p w:rsidR="00F24C4B" w:rsidRDefault="00F24C4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24C4B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E"/>
    <w:rsid w:val="0006799E"/>
    <w:rsid w:val="00223CF7"/>
    <w:rsid w:val="00274B0F"/>
    <w:rsid w:val="002C52BD"/>
    <w:rsid w:val="002E5CAE"/>
    <w:rsid w:val="00396122"/>
    <w:rsid w:val="003E7646"/>
    <w:rsid w:val="003F4F6B"/>
    <w:rsid w:val="00412A34"/>
    <w:rsid w:val="00423FC6"/>
    <w:rsid w:val="004B5CDD"/>
    <w:rsid w:val="00503447"/>
    <w:rsid w:val="005F6595"/>
    <w:rsid w:val="007667BE"/>
    <w:rsid w:val="007E2933"/>
    <w:rsid w:val="0085500E"/>
    <w:rsid w:val="008A4E4E"/>
    <w:rsid w:val="009F381F"/>
    <w:rsid w:val="00AF0990"/>
    <w:rsid w:val="00B34D45"/>
    <w:rsid w:val="00B52025"/>
    <w:rsid w:val="00B611FD"/>
    <w:rsid w:val="00C92C5F"/>
    <w:rsid w:val="00CF6432"/>
    <w:rsid w:val="00D31C14"/>
    <w:rsid w:val="00EB054F"/>
    <w:rsid w:val="00F24C4B"/>
    <w:rsid w:val="00FE2E52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BFBF23-1D0D-4887-A6AF-DC30EE58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335B74" w:themeColor="text2"/>
        <w:left w:val="single" w:sz="24" w:space="0" w:color="335B74" w:themeColor="text2"/>
        <w:bottom w:val="single" w:sz="24" w:space="0" w:color="335B74" w:themeColor="text2"/>
        <w:right w:val="single" w:sz="24" w:space="0" w:color="335B74" w:themeColor="text2"/>
      </w:pBdr>
      <w:shd w:val="clear" w:color="auto" w:fill="335B74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FDFEA" w:themeColor="text2" w:themeTint="33"/>
        <w:left w:val="single" w:sz="24" w:space="0" w:color="CFDFEA" w:themeColor="text2" w:themeTint="33"/>
        <w:bottom w:val="single" w:sz="24" w:space="0" w:color="CFDFEA" w:themeColor="text2" w:themeTint="33"/>
        <w:right w:val="single" w:sz="24" w:space="0" w:color="CFDFEA" w:themeColor="text2" w:themeTint="33"/>
      </w:pBdr>
      <w:shd w:val="clear" w:color="auto" w:fill="CFDFEA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335B74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192D3A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335B74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335B74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335B74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35B74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FDFEA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192D3A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335B74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35B74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335B74" w:themeColor="text2"/>
    </w:rPr>
  </w:style>
  <w:style w:type="character" w:styleId="SubtleEmphasis">
    <w:name w:val="Subtle Emphasis"/>
    <w:uiPriority w:val="19"/>
    <w:qFormat/>
    <w:rPr>
      <w:i/>
      <w:iCs/>
      <w:color w:val="192D3A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192D3A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335B74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264356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264356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335B74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4C4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C4B"/>
  </w:style>
  <w:style w:type="paragraph" w:styleId="Footer">
    <w:name w:val="footer"/>
    <w:basedOn w:val="Normal"/>
    <w:link w:val="FooterChar"/>
    <w:uiPriority w:val="99"/>
    <w:unhideWhenUsed/>
    <w:rsid w:val="00F24C4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ongo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7EB641-70C5-4EC8-87A2-9750F3C2F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130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Krystle</dc:creator>
  <cp:keywords/>
  <cp:lastModifiedBy>eunwon moon</cp:lastModifiedBy>
  <cp:revision>13</cp:revision>
  <dcterms:created xsi:type="dcterms:W3CDTF">2016-03-10T23:31:00Z</dcterms:created>
  <dcterms:modified xsi:type="dcterms:W3CDTF">2016-03-24T13:11:00Z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